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15" w:rsidRDefault="005D4815" w:rsidP="005D4815">
      <w:pPr>
        <w:pStyle w:val="Ttulo"/>
        <w:jc w:val="center"/>
      </w:pPr>
      <w:r>
        <w:t>Potenciar Argentina</w:t>
      </w:r>
    </w:p>
    <w:p w:rsidR="005D4815" w:rsidRDefault="005D4815" w:rsidP="005D4815">
      <w:pPr>
        <w:pStyle w:val="Ttulo"/>
        <w:jc w:val="center"/>
      </w:pPr>
      <w:r>
        <w:t>FullCoders: curso introductorio</w:t>
      </w:r>
    </w:p>
    <w:p w:rsidR="005D4815" w:rsidRDefault="005D4815" w:rsidP="005D4815">
      <w:pPr>
        <w:pStyle w:val="Ttulo"/>
        <w:jc w:val="center"/>
      </w:pPr>
      <w:r>
        <w:t>Comisión 8-21605</w:t>
      </w:r>
    </w:p>
    <w:p w:rsidR="005D4815" w:rsidRDefault="005D4815" w:rsidP="005D4815">
      <w:pPr>
        <w:pStyle w:val="Ttulo"/>
        <w:jc w:val="center"/>
      </w:pPr>
      <w:r>
        <w:t>Agosto 2023</w:t>
      </w:r>
    </w:p>
    <w:p w:rsidR="00A9204E" w:rsidRDefault="00A9204E" w:rsidP="005D4815">
      <w:pPr>
        <w:jc w:val="center"/>
      </w:pPr>
    </w:p>
    <w:p w:rsidR="005D4815" w:rsidRDefault="005D4815" w:rsidP="005D4815">
      <w:pPr>
        <w:jc w:val="center"/>
      </w:pPr>
    </w:p>
    <w:p w:rsidR="005D4815" w:rsidRDefault="005D4815" w:rsidP="005D4815">
      <w:pPr>
        <w:keepLines/>
        <w:jc w:val="center"/>
        <w:rPr>
          <w:rFonts w:ascii="Arial Black" w:hAnsi="Arial Black"/>
          <w:sz w:val="82"/>
          <w:szCs w:val="82"/>
        </w:rPr>
      </w:pPr>
      <w:r w:rsidRPr="005D4815">
        <w:rPr>
          <w:rFonts w:ascii="Arial Black" w:hAnsi="Arial Black"/>
          <w:sz w:val="82"/>
          <w:szCs w:val="82"/>
        </w:rPr>
        <w:t>TRABAJO FINAL</w:t>
      </w:r>
    </w:p>
    <w:p w:rsidR="005D4815" w:rsidRDefault="005D4815" w:rsidP="005D4815">
      <w:pPr>
        <w:keepLines/>
        <w:jc w:val="center"/>
        <w:rPr>
          <w:rFonts w:ascii="Arial Black" w:hAnsi="Arial Black"/>
          <w:sz w:val="82"/>
          <w:szCs w:val="82"/>
        </w:rPr>
      </w:pPr>
    </w:p>
    <w:p w:rsidR="005D4815" w:rsidRPr="005D4815" w:rsidRDefault="005D4815" w:rsidP="005D4815">
      <w:pPr>
        <w:rPr>
          <w:rFonts w:ascii="Arial Narrow" w:hAnsi="Arial Narrow"/>
          <w:sz w:val="56"/>
          <w:szCs w:val="56"/>
        </w:rPr>
      </w:pPr>
      <w:r w:rsidRPr="005D4815">
        <w:rPr>
          <w:rFonts w:ascii="Arial Narrow" w:hAnsi="Arial Narrow"/>
          <w:sz w:val="56"/>
          <w:szCs w:val="56"/>
        </w:rPr>
        <w:t xml:space="preserve">Proyecto: </w:t>
      </w:r>
      <w:r>
        <w:rPr>
          <w:rFonts w:ascii="Arial Narrow" w:hAnsi="Arial Narrow"/>
          <w:sz w:val="56"/>
          <w:szCs w:val="56"/>
        </w:rPr>
        <w:t>Banco</w:t>
      </w:r>
    </w:p>
    <w:p w:rsidR="005D4815" w:rsidRPr="005D4815" w:rsidRDefault="005D4815" w:rsidP="005D4815">
      <w:pPr>
        <w:rPr>
          <w:rFonts w:ascii="Arial Rounded MT Bold" w:hAnsi="Arial Rounded MT Bold"/>
          <w:sz w:val="32"/>
          <w:szCs w:val="32"/>
        </w:rPr>
      </w:pPr>
      <w:r w:rsidRPr="005D4815">
        <w:rPr>
          <w:rFonts w:ascii="Arial Rounded MT Bold" w:hAnsi="Arial Rounded MT Bold"/>
          <w:sz w:val="32"/>
          <w:szCs w:val="32"/>
        </w:rPr>
        <w:t xml:space="preserve">Alumna/o: </w:t>
      </w:r>
      <w:r>
        <w:rPr>
          <w:rFonts w:ascii="Arial Rounded MT Bold" w:hAnsi="Arial Rounded MT Bold"/>
          <w:sz w:val="32"/>
          <w:szCs w:val="32"/>
        </w:rPr>
        <w:t>Rodolfo Daniel Monroy</w:t>
      </w:r>
      <w:r w:rsidRPr="005D4815">
        <w:rPr>
          <w:rFonts w:ascii="Arial Rounded MT Bold" w:hAnsi="Arial Rounded MT Bold"/>
          <w:sz w:val="32"/>
          <w:szCs w:val="32"/>
        </w:rPr>
        <w:t xml:space="preserve"> – DNI </w:t>
      </w:r>
      <w:r>
        <w:rPr>
          <w:rFonts w:ascii="Arial Rounded MT Bold" w:hAnsi="Arial Rounded MT Bold"/>
          <w:sz w:val="32"/>
          <w:szCs w:val="32"/>
        </w:rPr>
        <w:t>14394642</w:t>
      </w:r>
    </w:p>
    <w:p w:rsidR="005D4815" w:rsidRDefault="005D4815" w:rsidP="005D4815">
      <w:pPr>
        <w:rPr>
          <w:rFonts w:ascii="Arial Rounded MT Bold" w:hAnsi="Arial Rounded MT Bold"/>
          <w:sz w:val="32"/>
          <w:szCs w:val="32"/>
        </w:rPr>
      </w:pPr>
      <w:r w:rsidRPr="005D4815">
        <w:rPr>
          <w:rFonts w:ascii="Arial Rounded MT Bold" w:hAnsi="Arial Rounded MT Bold"/>
          <w:sz w:val="32"/>
          <w:szCs w:val="32"/>
        </w:rPr>
        <w:t xml:space="preserve">Tutor/a: </w:t>
      </w:r>
      <w:r>
        <w:rPr>
          <w:rFonts w:ascii="Arial Rounded MT Bold" w:hAnsi="Arial Rounded MT Bold"/>
          <w:sz w:val="32"/>
          <w:szCs w:val="32"/>
        </w:rPr>
        <w:t>Paula Denisse Revainera</w:t>
      </w:r>
    </w:p>
    <w:p w:rsidR="005D4815" w:rsidRDefault="005D4815" w:rsidP="005D4815">
      <w:r>
        <w:br w:type="page"/>
      </w:r>
    </w:p>
    <w:p w:rsidR="005D4815" w:rsidRDefault="005D4815" w:rsidP="005D4815">
      <w:pPr>
        <w:rPr>
          <w:rFonts w:ascii="Arial Rounded MT Bold" w:hAnsi="Arial Rounded MT Bold"/>
          <w:sz w:val="32"/>
          <w:szCs w:val="32"/>
        </w:rPr>
      </w:pPr>
      <w:r w:rsidRPr="005D4815">
        <w:rPr>
          <w:rFonts w:ascii="Arial Rounded MT Bold" w:hAnsi="Arial Rounded MT Bold"/>
          <w:sz w:val="32"/>
          <w:szCs w:val="32"/>
        </w:rPr>
        <w:lastRenderedPageBreak/>
        <w:t xml:space="preserve"> </w:t>
      </w:r>
      <w:r w:rsidR="006B0823">
        <w:rPr>
          <w:rFonts w:ascii="Arial Rounded MT Bold" w:hAnsi="Arial Rounded MT Bold"/>
          <w:sz w:val="32"/>
          <w:szCs w:val="32"/>
        </w:rPr>
        <w:t xml:space="preserve">El trabajo pretende simular la necesidad de un banco controlar los turnos que se dan al </w:t>
      </w:r>
      <w:r w:rsidR="00762449">
        <w:rPr>
          <w:rFonts w:ascii="Arial Rounded MT Bold" w:hAnsi="Arial Rounded MT Bold"/>
          <w:sz w:val="32"/>
          <w:szCs w:val="32"/>
        </w:rPr>
        <w:t>público</w:t>
      </w:r>
      <w:r w:rsidR="006B0823">
        <w:rPr>
          <w:rFonts w:ascii="Arial Rounded MT Bold" w:hAnsi="Arial Rounded MT Bold"/>
          <w:sz w:val="32"/>
          <w:szCs w:val="32"/>
        </w:rPr>
        <w:t xml:space="preserve"> y el balance diario entre los ingresos y egresos de dinero</w:t>
      </w:r>
    </w:p>
    <w:p w:rsidR="006B0823" w:rsidRDefault="006B0823" w:rsidP="005D481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El logo del banco es el siguiente:</w:t>
      </w:r>
    </w:p>
    <w:p w:rsidR="006B0823" w:rsidRDefault="006B0823" w:rsidP="005D4815">
      <w:pPr>
        <w:rPr>
          <w:rFonts w:ascii="Arial Rounded MT Bold" w:hAnsi="Arial Rounded MT Bold"/>
          <w:sz w:val="32"/>
          <w:szCs w:val="32"/>
        </w:rPr>
      </w:pPr>
    </w:p>
    <w:p w:rsidR="006B0823" w:rsidRPr="005D4815" w:rsidRDefault="002D4883" w:rsidP="005D481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>
            <wp:extent cx="5172075" cy="2675106"/>
            <wp:effectExtent l="247650" t="285750" r="276225" b="278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3" cy="26886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divot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D4815" w:rsidRDefault="005D4815" w:rsidP="005D4815"/>
    <w:p w:rsidR="005D4815" w:rsidRDefault="005D4815" w:rsidP="005D4815">
      <w:pPr>
        <w:keepLines/>
        <w:jc w:val="center"/>
        <w:rPr>
          <w:rFonts w:ascii="Arial Black" w:hAnsi="Arial Black"/>
          <w:sz w:val="32"/>
          <w:szCs w:val="32"/>
        </w:rPr>
      </w:pPr>
    </w:p>
    <w:p w:rsidR="00CB3388" w:rsidRPr="00CB3388" w:rsidRDefault="00CB3388" w:rsidP="00CB3388">
      <w:pPr>
        <w:keepLines/>
        <w:rPr>
          <w:rFonts w:ascii="Arial Rounded MT Bold" w:hAnsi="Arial Rounded MT Bold"/>
          <w:sz w:val="32"/>
          <w:szCs w:val="32"/>
        </w:rPr>
      </w:pPr>
      <w:r w:rsidRPr="00CB3388">
        <w:rPr>
          <w:rFonts w:ascii="Arial Rounded MT Bold" w:hAnsi="Arial Rounded MT Bold" w:cs="Segoe UI"/>
          <w:color w:val="1F2328"/>
          <w:sz w:val="32"/>
          <w:szCs w:val="32"/>
          <w:shd w:val="clear" w:color="auto" w:fill="FFFFFF"/>
        </w:rPr>
        <w:t>Toda la documentación se encuentra en el siguientre repositorio GitHub: </w:t>
      </w:r>
      <w:hyperlink r:id="rId10" w:history="1">
        <w:r w:rsidRPr="00EB2224">
          <w:rPr>
            <w:rStyle w:val="Hipervnculo"/>
            <w:rFonts w:ascii="Arial Rounded MT Bold" w:hAnsi="Arial Rounded MT Bold" w:cs="Segoe UI"/>
            <w:sz w:val="32"/>
            <w:szCs w:val="32"/>
            <w:shd w:val="clear" w:color="auto" w:fill="FFFFFF"/>
          </w:rPr>
          <w:t>https://github.com/RodoDan/TPFinal.git</w:t>
        </w:r>
      </w:hyperlink>
      <w:bookmarkStart w:id="0" w:name="_GoBack"/>
      <w:bookmarkEnd w:id="0"/>
    </w:p>
    <w:sectPr w:rsidR="00CB3388" w:rsidRPr="00CB3388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0CC" w:rsidRDefault="009320CC" w:rsidP="00650219">
      <w:r>
        <w:separator/>
      </w:r>
    </w:p>
  </w:endnote>
  <w:endnote w:type="continuationSeparator" w:id="0">
    <w:p w:rsidR="009320CC" w:rsidRDefault="009320C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0CC" w:rsidRDefault="009320CC" w:rsidP="00650219">
      <w:r>
        <w:separator/>
      </w:r>
    </w:p>
  </w:footnote>
  <w:footnote w:type="continuationSeparator" w:id="0">
    <w:p w:rsidR="009320CC" w:rsidRDefault="009320C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15"/>
    <w:rsid w:val="00096D7E"/>
    <w:rsid w:val="0028533C"/>
    <w:rsid w:val="002D4883"/>
    <w:rsid w:val="00405555"/>
    <w:rsid w:val="004323AE"/>
    <w:rsid w:val="004E108E"/>
    <w:rsid w:val="005D4815"/>
    <w:rsid w:val="00645252"/>
    <w:rsid w:val="00650219"/>
    <w:rsid w:val="006B0823"/>
    <w:rsid w:val="006D3D74"/>
    <w:rsid w:val="007109C8"/>
    <w:rsid w:val="00762449"/>
    <w:rsid w:val="0083569A"/>
    <w:rsid w:val="009320CC"/>
    <w:rsid w:val="00A9204E"/>
    <w:rsid w:val="00CB3388"/>
    <w:rsid w:val="00F3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660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odoDan/TPFinal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am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2023-09-03T22:37:00Z</dcterms:created>
  <dcterms:modified xsi:type="dcterms:W3CDTF">2023-09-04T22:30:00Z</dcterms:modified>
</cp:coreProperties>
</file>